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B1" w:rsidRPr="00DA2C0E" w:rsidRDefault="00DA2C0E" w:rsidP="00DA2C0E">
      <w:pPr>
        <w:jc w:val="center"/>
        <w:rPr>
          <w:b/>
          <w:color w:val="660066"/>
          <w:spacing w:val="10"/>
          <w:sz w:val="28"/>
          <w:szCs w:val="28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13500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</w:rPr>
      </w:pPr>
      <w:r w:rsidRPr="00DA2C0E">
        <w:rPr>
          <w:b/>
          <w:color w:val="660066"/>
          <w:spacing w:val="10"/>
          <w:sz w:val="28"/>
          <w:szCs w:val="28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13500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</w:rPr>
        <w:t xml:space="preserve">Now pCloudy </w:t>
      </w:r>
      <w:r w:rsidR="00CF69E0">
        <w:rPr>
          <w:b/>
          <w:color w:val="660066"/>
          <w:spacing w:val="10"/>
          <w:sz w:val="28"/>
          <w:szCs w:val="28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13500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</w:rPr>
        <w:t xml:space="preserve">also </w:t>
      </w:r>
      <w:r w:rsidRPr="00DA2C0E">
        <w:rPr>
          <w:b/>
          <w:color w:val="660066"/>
          <w:spacing w:val="10"/>
          <w:sz w:val="28"/>
          <w:szCs w:val="28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13500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</w:rPr>
        <w:t>supports Appium 1.6.4</w:t>
      </w:r>
    </w:p>
    <w:p w:rsidR="00DA2C0E" w:rsidRDefault="00DA2C0E"/>
    <w:p w:rsidR="00DA2C0E" w:rsidRPr="008F3CDD" w:rsidRDefault="00DA2C0E" w:rsidP="00DA2C0E">
      <w:pPr>
        <w:rPr>
          <w:rFonts w:ascii="Times" w:eastAsia="Times New Roman" w:hAnsi="Times" w:cs="Times New Roman"/>
          <w:sz w:val="20"/>
          <w:szCs w:val="20"/>
        </w:rPr>
      </w:pPr>
      <w:r w:rsidRPr="008F3CDD">
        <w:rPr>
          <w:sz w:val="20"/>
          <w:szCs w:val="20"/>
        </w:rPr>
        <w:t xml:space="preserve">Appium 1.6.4 </w:t>
      </w:r>
      <w:r w:rsidRPr="008F3CDD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AFAFA"/>
        </w:rPr>
        <w:t>release</w:t>
      </w:r>
      <w:r w:rsidRPr="008F3CDD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 </w:t>
      </w:r>
      <w:r w:rsidRPr="008F3CDD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AFAFA"/>
        </w:rPr>
        <w:t xml:space="preserve">supports </w:t>
      </w:r>
      <w:proofErr w:type="spellStart"/>
      <w:r w:rsidRPr="008F3CDD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AFAFA"/>
        </w:rPr>
        <w:t>iOS</w:t>
      </w:r>
      <w:proofErr w:type="spellEnd"/>
      <w:r w:rsidRPr="008F3CDD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AFAFA"/>
        </w:rPr>
        <w:t xml:space="preserve"> 10.3 as well as Android 7.1.</w:t>
      </w:r>
    </w:p>
    <w:p w:rsidR="00DA2C0E" w:rsidRPr="008F3CDD" w:rsidRDefault="00DA2C0E">
      <w:pPr>
        <w:rPr>
          <w:sz w:val="20"/>
          <w:szCs w:val="20"/>
        </w:rPr>
      </w:pPr>
    </w:p>
    <w:p w:rsidR="00DA2C0E" w:rsidRPr="008F3CDD" w:rsidRDefault="00DA2C0E">
      <w:pPr>
        <w:rPr>
          <w:rFonts w:ascii="Times" w:eastAsia="Times New Roman" w:hAnsi="Times" w:cs="Times New Roman"/>
          <w:sz w:val="20"/>
          <w:szCs w:val="20"/>
        </w:rPr>
      </w:pPr>
      <w:r w:rsidRPr="008F3CDD">
        <w:rPr>
          <w:sz w:val="20"/>
          <w:szCs w:val="20"/>
        </w:rPr>
        <w:t xml:space="preserve">Here are the some of the </w:t>
      </w:r>
      <w:r w:rsidR="00CF69E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AFAFA"/>
        </w:rPr>
        <w:t>c</w:t>
      </w:r>
      <w:r w:rsidRPr="008F3CDD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AFAFA"/>
        </w:rPr>
        <w:t>hanges</w:t>
      </w:r>
      <w:r w:rsidR="00CF69E0">
        <w:rPr>
          <w:rFonts w:ascii="Times" w:eastAsia="Times New Roman" w:hAnsi="Times" w:cs="Times New Roman"/>
          <w:sz w:val="20"/>
          <w:szCs w:val="20"/>
        </w:rPr>
        <w:t xml:space="preserve"> &amp; f</w:t>
      </w:r>
      <w:r w:rsidRPr="008F3CDD">
        <w:rPr>
          <w:rFonts w:ascii="Times" w:eastAsia="Times New Roman" w:hAnsi="Times" w:cs="Times New Roman"/>
          <w:sz w:val="20"/>
          <w:szCs w:val="20"/>
        </w:rPr>
        <w:t xml:space="preserve">ixes </w:t>
      </w:r>
      <w:r w:rsidRPr="008F3CDD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AFAFA"/>
        </w:rPr>
        <w:t>issues</w:t>
      </w:r>
      <w:r w:rsidRPr="008F3CDD">
        <w:rPr>
          <w:rFonts w:ascii="Times" w:eastAsia="Times New Roman" w:hAnsi="Times" w:cs="Times New Roman"/>
          <w:sz w:val="20"/>
          <w:szCs w:val="20"/>
        </w:rPr>
        <w:t xml:space="preserve"> in Appium 1.6.4:</w:t>
      </w:r>
    </w:p>
    <w:p w:rsidR="00DA2C0E" w:rsidRPr="008F3CDD" w:rsidRDefault="00DA2C0E" w:rsidP="00DA2C0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:rsidR="00DA2C0E" w:rsidRPr="008F3CDD" w:rsidRDefault="00DA2C0E" w:rsidP="00DA2C0E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</w:pPr>
      <w:r w:rsidRPr="008F3CDD"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  <w:t>General</w:t>
      </w:r>
      <w:bookmarkStart w:id="0" w:name="_GoBack"/>
      <w:bookmarkEnd w:id="0"/>
    </w:p>
    <w:p w:rsidR="00DA2C0E" w:rsidRPr="008F3CDD" w:rsidRDefault="00DA2C0E" w:rsidP="008F3CD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Fix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UnhandledPromiseRejection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errors when running Appium with Node version 7</w:t>
      </w:r>
    </w:p>
    <w:p w:rsidR="00DA2C0E" w:rsidRPr="008F3CDD" w:rsidRDefault="00DA2C0E" w:rsidP="008F3CD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Better indicate missing necessary programs to users</w:t>
      </w:r>
    </w:p>
    <w:p w:rsidR="00DA2C0E" w:rsidRPr="008F3CDD" w:rsidRDefault="00DA2C0E" w:rsidP="008F3CD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Fix session creation logging</w:t>
      </w:r>
    </w:p>
    <w:p w:rsidR="00DA2C0E" w:rsidRPr="008F3CDD" w:rsidRDefault="00DA2C0E" w:rsidP="008F3CD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Fix server shutdown on SIGINT and SIGTERM signals</w:t>
      </w:r>
    </w:p>
    <w:p w:rsidR="00DA2C0E" w:rsidRPr="008F3CDD" w:rsidRDefault="00DA2C0E" w:rsidP="008F3CD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Ensure that all requests have application/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json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content-type</w:t>
      </w:r>
    </w:p>
    <w:p w:rsidR="00DA2C0E" w:rsidRPr="008F3CDD" w:rsidRDefault="00DA2C0E" w:rsidP="008F3CD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Add an event timing API to allow for monitoring of performance metrics such as time to session startup, simulator boot, etc. Add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eventTimings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capability to enable or disable</w:t>
      </w:r>
    </w:p>
    <w:p w:rsidR="008F3CDD" w:rsidRPr="008F3CDD" w:rsidRDefault="008F3CDD" w:rsidP="008F3CD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:rsidR="00DA2C0E" w:rsidRPr="008F3CDD" w:rsidRDefault="00DA2C0E" w:rsidP="00DA2C0E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</w:pPr>
      <w:proofErr w:type="spellStart"/>
      <w:proofErr w:type="gramStart"/>
      <w:r w:rsidRPr="008F3CDD"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  <w:t>iOS</w:t>
      </w:r>
      <w:proofErr w:type="spellEnd"/>
      <w:proofErr w:type="gramEnd"/>
    </w:p>
    <w:p w:rsidR="00DA2C0E" w:rsidRPr="008F3CDD" w:rsidRDefault="00DA2C0E" w:rsidP="008F3CD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Fix issues with error handling in Safari/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Webview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handling</w:t>
      </w:r>
    </w:p>
    <w:p w:rsidR="00DA2C0E" w:rsidRPr="008F3CDD" w:rsidRDefault="00DA2C0E" w:rsidP="008F3CD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Increase simulator launch timeout for 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iOS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10+</w:t>
      </w:r>
    </w:p>
    <w:p w:rsidR="00DA2C0E" w:rsidRPr="008F3CDD" w:rsidRDefault="00DA2C0E" w:rsidP="008F3CD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Better handling of page selection in Safari</w:t>
      </w:r>
    </w:p>
    <w:p w:rsidR="00DA2C0E" w:rsidRPr="008F3CDD" w:rsidRDefault="00DA2C0E" w:rsidP="008F3CD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Fix memory usage issues when device logs get large</w:t>
      </w:r>
    </w:p>
    <w:p w:rsidR="00DA2C0E" w:rsidRPr="008F3CDD" w:rsidRDefault="00DA2C0E" w:rsidP="008F3CD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Add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startIWDP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capability to allow Appium to handle starting/stopping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ios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-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webkit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-debug-proxy automatically.</w:t>
      </w:r>
    </w:p>
    <w:p w:rsidR="00DA2C0E" w:rsidRPr="008F3CDD" w:rsidRDefault="00DA2C0E" w:rsidP="008F3CD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Fix problem where date returned from device was not 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parsable</w:t>
      </w:r>
      <w:proofErr w:type="spellEnd"/>
    </w:p>
    <w:p w:rsidR="00DA2C0E" w:rsidRPr="008F3CDD" w:rsidRDefault="00DA2C0E" w:rsidP="008F3CD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Allow custom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SafariLauncher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bundle id to be passed in through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bundleId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 capability during real device Safari tests, in case 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Xcode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can no longer build the bundled one</w:t>
      </w:r>
    </w:p>
    <w:p w:rsidR="00DA2C0E" w:rsidRPr="008F3CDD" w:rsidRDefault="00DA2C0E" w:rsidP="008F3CD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Fix logging from real device in the case where the device data/time are different from the server</w:t>
      </w:r>
    </w:p>
    <w:p w:rsidR="008F3CDD" w:rsidRPr="008F3CDD" w:rsidRDefault="008F3CDD" w:rsidP="008F3CD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:rsidR="00DA2C0E" w:rsidRPr="008F3CDD" w:rsidRDefault="00DA2C0E" w:rsidP="00DA2C0E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</w:pPr>
      <w:proofErr w:type="spellStart"/>
      <w:proofErr w:type="gramStart"/>
      <w:r w:rsidRPr="008F3CDD"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  <w:t>iOS</w:t>
      </w:r>
      <w:proofErr w:type="spellEnd"/>
      <w:proofErr w:type="gramEnd"/>
      <w:r w:rsidRPr="008F3CDD"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  <w:t xml:space="preserve"> - </w:t>
      </w:r>
      <w:proofErr w:type="spellStart"/>
      <w:r w:rsidRPr="008F3CDD"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  <w:t>XCUITest</w:t>
      </w:r>
      <w:proofErr w:type="spellEnd"/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Changes the way the Appium checks that 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WebDriverAgent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is running on the device</w:t>
      </w:r>
      <w:proofErr w:type="gram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, </w:t>
      </w:r>
      <w:proofErr w:type="gram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so that rather than searching the logs, the device is pinged until it is ready.</w:t>
      </w:r>
    </w:p>
    <w:p w:rsidR="00DA2C0E" w:rsidRPr="008F3CDD" w:rsidRDefault="00DA2C0E" w:rsidP="008F3CDD">
      <w:pPr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Remove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realDeviceLogger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capability, since we no longer check the logs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Add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useNewWDA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capability, which forces uninstall of the WDA app from the device before each session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Add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wdaLaunchTimeout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capability, which specified the time, in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ms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, to wait for WDA to be loaded and launched on the device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Allow for the auto-generation of the 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Xcode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config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file used to configurable WDA before launch. This includes </w:t>
      </w:r>
      <w:r w:rsidRPr="008F3CDD">
        <w:rPr>
          <w:rFonts w:ascii="AppleSystemUIFontItalic" w:hAnsi="AppleSystemUIFontItalic" w:cs="AppleSystemUIFontItalic"/>
          <w:i/>
          <w:iCs/>
          <w:color w:val="353535"/>
          <w:sz w:val="20"/>
          <w:szCs w:val="20"/>
        </w:rPr>
        <w:t>two</w:t>
      </w: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new desired capabilities</w:t>
      </w:r>
    </w:p>
    <w:p w:rsidR="00DA2C0E" w:rsidRPr="008F3CDD" w:rsidRDefault="00DA2C0E" w:rsidP="008F3CDD">
      <w:pPr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proofErr w:type="spellStart"/>
      <w:proofErr w:type="gram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xcodeOrgId</w:t>
      </w:r>
      <w:proofErr w:type="spellEnd"/>
      <w:proofErr w:type="gram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- the Apple developer team identifier string</w:t>
      </w:r>
    </w:p>
    <w:p w:rsidR="00DA2C0E" w:rsidRPr="008F3CDD" w:rsidRDefault="00DA2C0E" w:rsidP="008F3CDD">
      <w:pPr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proofErr w:type="spellStart"/>
      <w:proofErr w:type="gram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xcodeSigningId</w:t>
      </w:r>
      <w:proofErr w:type="spellEnd"/>
      <w:proofErr w:type="gram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- a string representing a signing certificate, defaulting to "iPhone Developer"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Allow for automatic changing of bundle id for WDA in cases where a provisioning profile cannot be made for default bundle</w:t>
      </w:r>
    </w:p>
    <w:p w:rsidR="00DA2C0E" w:rsidRPr="008F3CDD" w:rsidRDefault="00DA2C0E" w:rsidP="008F3CDD">
      <w:pPr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proofErr w:type="gram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add</w:t>
      </w:r>
      <w:proofErr w:type="gram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updatedWDABundleId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capability to specify bundle id for which there is a valid provisioning profile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Speed up setting the value of text fields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Add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wdaConnectionTimeout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to control how long the server waits for WDA to allow connections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Fix handling of local port on real devices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Speed up Safari interactions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Fix session deletion to ensure that clean up happens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Add mobile: swipe execute method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Ensure that scrolling through mobile: scroll works in web context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Add class chain search strategy</w:t>
      </w:r>
      <w:r w:rsidR="008F3CDD"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Add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maxTypingFrequency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capability to set the speed of typing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Introduce new set of gestures to allow access to everything the underlying system can do</w:t>
      </w:r>
      <w:r w:rsidR="008F3CDD"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Add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allowTouchIdEnroll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capability to enroll simulator for touch id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lastRenderedPageBreak/>
        <w:t>Use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simctl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to do simulator screenshots when possible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Fix handling of getting status so that it returns even when other commands are in progress, bypassing queue</w:t>
      </w:r>
    </w:p>
    <w:p w:rsidR="00DA2C0E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Fix bug where commands in 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webviews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would work, but not return for a long time</w:t>
      </w:r>
    </w:p>
    <w:p w:rsidR="008F3CDD" w:rsidRPr="008F3CDD" w:rsidRDefault="00DA2C0E" w:rsidP="008F3CD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If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showXcodeLog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 capability set, print out the contents of the 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xcodebuild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log file at the end of the session (also after a failure/retry of the build, in such a case)</w:t>
      </w:r>
    </w:p>
    <w:p w:rsidR="008F3CDD" w:rsidRPr="008F3CDD" w:rsidRDefault="008F3CDD" w:rsidP="008F3CD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</w:t>
      </w:r>
    </w:p>
    <w:p w:rsidR="00DA2C0E" w:rsidRPr="008F3CDD" w:rsidRDefault="00DA2C0E" w:rsidP="00DA2C0E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</w:pPr>
      <w:r w:rsidRPr="008F3CDD"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  <w:t>Android</w:t>
      </w:r>
    </w:p>
    <w:p w:rsidR="00DA2C0E" w:rsidRPr="008F3CDD" w:rsidRDefault="00DA2C0E" w:rsidP="008F3CDD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Default installation to 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ChromeDriver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2.28</w:t>
      </w:r>
    </w:p>
    <w:p w:rsidR="00DA2C0E" w:rsidRPr="008F3CDD" w:rsidRDefault="00DA2C0E" w:rsidP="008F3CDD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Add device manufacturer, model, and screen size to session details</w:t>
      </w:r>
    </w:p>
    <w:p w:rsidR="00DA2C0E" w:rsidRPr="008F3CDD" w:rsidRDefault="00DA2C0E" w:rsidP="008F3CDD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Fix bug in checking 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avd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status on some systems</w:t>
      </w:r>
    </w:p>
    <w:p w:rsidR="00DA2C0E" w:rsidRPr="008F3CDD" w:rsidRDefault="00DA2C0E" w:rsidP="008F3CDD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Allow wildcards in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appWaitActivity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capability</w:t>
      </w:r>
    </w:p>
    <w:p w:rsidR="00DA2C0E" w:rsidRPr="008F3CDD" w:rsidRDefault="00DA2C0E" w:rsidP="008F3CDD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Fix issue where reboot would fail</w:t>
      </w:r>
    </w:p>
    <w:p w:rsidR="00DA2C0E" w:rsidRPr="008F3CDD" w:rsidRDefault="00DA2C0E" w:rsidP="008F3CDD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Add new unlocking strategies </w:t>
      </w:r>
    </w:p>
    <w:p w:rsidR="00DA2C0E" w:rsidRPr="008F3CDD" w:rsidRDefault="00DA2C0E" w:rsidP="008F3CDD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Add 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androidNaturalOrientation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 capability to allow for correct handling of orientation on landscape-oriented devices</w:t>
      </w:r>
    </w:p>
    <w:p w:rsidR="00DA2C0E" w:rsidRPr="008F3CDD" w:rsidRDefault="00DA2C0E" w:rsidP="008F3CDD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Allow </w:t>
      </w:r>
      <w:proofErr w:type="spellStart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backgrounding</w:t>
      </w:r>
      <w:proofErr w:type="spellEnd"/>
      <w:r w:rsidRPr="008F3CDD">
        <w:rPr>
          <w:rFonts w:ascii="AppleSystemUIFont" w:hAnsi="AppleSystemUIFont" w:cs="AppleSystemUIFont"/>
          <w:color w:val="353535"/>
          <w:sz w:val="20"/>
          <w:szCs w:val="20"/>
        </w:rPr>
        <w:t xml:space="preserve"> to be permanent</w:t>
      </w:r>
    </w:p>
    <w:p w:rsidR="00DA2C0E" w:rsidRPr="008F3CDD" w:rsidRDefault="00DA2C0E" w:rsidP="008F3CDD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Dismiss Chrome welcome screen if --no-first-run Chrome option passed in</w:t>
      </w:r>
    </w:p>
    <w:p w:rsidR="00DA2C0E" w:rsidRPr="008F3CDD" w:rsidRDefault="00DA2C0E" w:rsidP="008F3CDD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Fix Android command line tools for recent releases</w:t>
      </w:r>
    </w:p>
    <w:p w:rsidR="00DA2C0E" w:rsidRPr="008F3CDD" w:rsidRDefault="00DA2C0E" w:rsidP="008F3CDD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Make network setting commands more reliable</w:t>
      </w:r>
    </w:p>
    <w:p w:rsidR="008F3CDD" w:rsidRPr="008F3CDD" w:rsidRDefault="008F3CDD" w:rsidP="008F3CD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:rsidR="00DA2C0E" w:rsidRPr="008F3CDD" w:rsidRDefault="00DA2C0E" w:rsidP="00DA2C0E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</w:pPr>
      <w:r w:rsidRPr="008F3CDD"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  <w:t xml:space="preserve">Android - </w:t>
      </w:r>
      <w:proofErr w:type="spellStart"/>
      <w:r w:rsidRPr="008F3CDD"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  <w:t>Selendroid</w:t>
      </w:r>
      <w:proofErr w:type="spellEnd"/>
    </w:p>
    <w:p w:rsidR="00DA2C0E" w:rsidRDefault="00DA2C0E" w:rsidP="00CF69E0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8F3CDD">
        <w:rPr>
          <w:rFonts w:ascii="AppleSystemUIFont" w:hAnsi="AppleSystemUIFont" w:cs="AppleSystemUIFont"/>
          <w:color w:val="353535"/>
          <w:sz w:val="20"/>
          <w:szCs w:val="20"/>
        </w:rPr>
        <w:t>Fix handling of host binary configuration for more precise installation options</w:t>
      </w:r>
    </w:p>
    <w:p w:rsidR="00CF69E0" w:rsidRDefault="00CF69E0" w:rsidP="00CF69E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:rsidR="00CF69E0" w:rsidRDefault="00CF69E0" w:rsidP="00CF69E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:rsidR="00CF69E0" w:rsidRPr="00CF69E0" w:rsidRDefault="00CF69E0" w:rsidP="00CF69E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Source: </w:t>
      </w:r>
      <w:hyperlink r:id="rId6" w:history="1">
        <w:r w:rsidRPr="00CF69E0">
          <w:rPr>
            <w:rStyle w:val="Hyperlink"/>
            <w:rFonts w:ascii="AppleSystemUIFont" w:hAnsi="AppleSystemUIFont" w:cs="AppleSystemUIFont"/>
            <w:sz w:val="20"/>
            <w:szCs w:val="20"/>
          </w:rPr>
          <w:t>https://discuss.appium.io/t/appium-1-6-4-released/15882</w:t>
        </w:r>
      </w:hyperlink>
    </w:p>
    <w:sectPr w:rsidR="00CF69E0" w:rsidRPr="00CF69E0" w:rsidSect="00C81D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A8D7212"/>
    <w:multiLevelType w:val="multilevel"/>
    <w:tmpl w:val="BE0A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15E9D"/>
    <w:multiLevelType w:val="multilevel"/>
    <w:tmpl w:val="E774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0527B6"/>
    <w:multiLevelType w:val="hybridMultilevel"/>
    <w:tmpl w:val="3490E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21A15"/>
    <w:multiLevelType w:val="hybridMultilevel"/>
    <w:tmpl w:val="9CA4C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8382314"/>
    <w:multiLevelType w:val="hybridMultilevel"/>
    <w:tmpl w:val="F13E87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817C3"/>
    <w:multiLevelType w:val="hybridMultilevel"/>
    <w:tmpl w:val="A3C8C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5EF4450"/>
    <w:multiLevelType w:val="multilevel"/>
    <w:tmpl w:val="CBEC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653452"/>
    <w:multiLevelType w:val="hybridMultilevel"/>
    <w:tmpl w:val="DE805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45A37"/>
    <w:multiLevelType w:val="multilevel"/>
    <w:tmpl w:val="4CE6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E45F52"/>
    <w:multiLevelType w:val="multilevel"/>
    <w:tmpl w:val="12E6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E515AA"/>
    <w:multiLevelType w:val="hybridMultilevel"/>
    <w:tmpl w:val="B150E3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8436BA5"/>
    <w:multiLevelType w:val="hybridMultilevel"/>
    <w:tmpl w:val="CD42D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  <w:num w:numId="12">
    <w:abstractNumId w:val="12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C0E"/>
    <w:rsid w:val="008F3CDD"/>
    <w:rsid w:val="00C81DB1"/>
    <w:rsid w:val="00CF69E0"/>
    <w:rsid w:val="00DA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443F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2C0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2C0E"/>
    <w:rPr>
      <w:rFonts w:ascii="Times" w:hAnsi="Times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C0E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2C0E"/>
    <w:rPr>
      <w:i/>
      <w:iCs/>
    </w:rPr>
  </w:style>
  <w:style w:type="character" w:styleId="Hyperlink">
    <w:name w:val="Hyperlink"/>
    <w:basedOn w:val="DefaultParagraphFont"/>
    <w:uiPriority w:val="99"/>
    <w:unhideWhenUsed/>
    <w:rsid w:val="00DA2C0E"/>
    <w:rPr>
      <w:color w:val="0000FF"/>
      <w:u w:val="single"/>
    </w:rPr>
  </w:style>
  <w:style w:type="character" w:customStyle="1" w:styleId="badge">
    <w:name w:val="badge"/>
    <w:basedOn w:val="DefaultParagraphFont"/>
    <w:rsid w:val="00DA2C0E"/>
  </w:style>
  <w:style w:type="paragraph" w:styleId="ListParagraph">
    <w:name w:val="List Paragraph"/>
    <w:basedOn w:val="Normal"/>
    <w:uiPriority w:val="34"/>
    <w:qFormat/>
    <w:rsid w:val="008F3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2C0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2C0E"/>
    <w:rPr>
      <w:rFonts w:ascii="Times" w:hAnsi="Times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C0E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2C0E"/>
    <w:rPr>
      <w:i/>
      <w:iCs/>
    </w:rPr>
  </w:style>
  <w:style w:type="character" w:styleId="Hyperlink">
    <w:name w:val="Hyperlink"/>
    <w:basedOn w:val="DefaultParagraphFont"/>
    <w:uiPriority w:val="99"/>
    <w:unhideWhenUsed/>
    <w:rsid w:val="00DA2C0E"/>
    <w:rPr>
      <w:color w:val="0000FF"/>
      <w:u w:val="single"/>
    </w:rPr>
  </w:style>
  <w:style w:type="character" w:customStyle="1" w:styleId="badge">
    <w:name w:val="badge"/>
    <w:basedOn w:val="DefaultParagraphFont"/>
    <w:rsid w:val="00DA2C0E"/>
  </w:style>
  <w:style w:type="paragraph" w:styleId="ListParagraph">
    <w:name w:val="List Paragraph"/>
    <w:basedOn w:val="Normal"/>
    <w:uiPriority w:val="34"/>
    <w:qFormat/>
    <w:rsid w:val="008F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iscuss.appium.io/t/appium-1-6-4-released/1588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609</Words>
  <Characters>3477</Characters>
  <Application>Microsoft Macintosh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Yammy</dc:creator>
  <cp:keywords/>
  <dc:description/>
  <cp:lastModifiedBy>Yammy</cp:lastModifiedBy>
  <cp:revision>1</cp:revision>
  <dcterms:created xsi:type="dcterms:W3CDTF">2017-07-18T04:23:00Z</dcterms:created>
  <dcterms:modified xsi:type="dcterms:W3CDTF">2017-07-18T04:50:00Z</dcterms:modified>
</cp:coreProperties>
</file>